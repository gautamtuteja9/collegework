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E1F6" w14:textId="77777777" w:rsidR="00D75701" w:rsidRDefault="00D75701">
      <w:pPr>
        <w:spacing w:before="3" w:line="220" w:lineRule="exact"/>
        <w:rPr>
          <w:sz w:val="22"/>
          <w:szCs w:val="22"/>
        </w:rPr>
      </w:pPr>
    </w:p>
    <w:p w14:paraId="4248C284" w14:textId="77777777" w:rsidR="003B423F" w:rsidRDefault="003B423F" w:rsidP="00B663F5">
      <w:pPr>
        <w:jc w:val="center"/>
        <w:rPr>
          <w:b/>
          <w:i/>
          <w:sz w:val="40"/>
          <w:szCs w:val="40"/>
        </w:rPr>
      </w:pPr>
    </w:p>
    <w:p w14:paraId="4D2B8EDE" w14:textId="7FF3AD35" w:rsidR="003B423F" w:rsidRDefault="003B423F" w:rsidP="00B663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DATA STRUCTURE LAB</w:t>
      </w:r>
    </w:p>
    <w:p w14:paraId="6EC29B39" w14:textId="20A07E7D" w:rsidR="00C82A38" w:rsidRDefault="00C82A38" w:rsidP="00B663F5">
      <w:pPr>
        <w:jc w:val="center"/>
        <w:rPr>
          <w:sz w:val="40"/>
          <w:szCs w:val="40"/>
        </w:rPr>
      </w:pPr>
      <w:r>
        <w:rPr>
          <w:b/>
          <w:i/>
          <w:sz w:val="40"/>
          <w:szCs w:val="40"/>
        </w:rPr>
        <w:t>ETCS- 2</w:t>
      </w:r>
      <w:r w:rsidR="003B423F">
        <w:rPr>
          <w:b/>
          <w:i/>
          <w:sz w:val="40"/>
          <w:szCs w:val="40"/>
        </w:rPr>
        <w:t>55</w:t>
      </w:r>
    </w:p>
    <w:p w14:paraId="5D8817AA" w14:textId="77777777" w:rsidR="00D75701" w:rsidRDefault="00D75701">
      <w:pPr>
        <w:spacing w:before="9" w:line="220" w:lineRule="exact"/>
        <w:rPr>
          <w:sz w:val="22"/>
          <w:szCs w:val="22"/>
        </w:rPr>
      </w:pPr>
    </w:p>
    <w:p w14:paraId="3C02E090" w14:textId="77777777" w:rsidR="00D75701" w:rsidRDefault="00D75701">
      <w:pPr>
        <w:spacing w:before="3" w:line="180" w:lineRule="exact"/>
        <w:rPr>
          <w:sz w:val="19"/>
          <w:szCs w:val="19"/>
        </w:rPr>
      </w:pPr>
    </w:p>
    <w:p w14:paraId="556DC682" w14:textId="77777777" w:rsidR="00D75701" w:rsidRDefault="00D75701">
      <w:pPr>
        <w:spacing w:line="200" w:lineRule="exact"/>
      </w:pPr>
    </w:p>
    <w:p w14:paraId="6F654D07" w14:textId="77777777" w:rsidR="00D75701" w:rsidRDefault="00D75701">
      <w:pPr>
        <w:spacing w:line="200" w:lineRule="exact"/>
      </w:pPr>
    </w:p>
    <w:p w14:paraId="1C4903A6" w14:textId="77777777" w:rsidR="00D75701" w:rsidRDefault="00D75701">
      <w:pPr>
        <w:spacing w:line="200" w:lineRule="exact"/>
      </w:pPr>
    </w:p>
    <w:p w14:paraId="381DC5C1" w14:textId="77777777" w:rsidR="00D75701" w:rsidRDefault="00D75701">
      <w:pPr>
        <w:spacing w:line="200" w:lineRule="exact"/>
      </w:pPr>
    </w:p>
    <w:p w14:paraId="69385DC5" w14:textId="77777777" w:rsidR="00D75701" w:rsidRDefault="00D75701">
      <w:pPr>
        <w:spacing w:line="200" w:lineRule="exact"/>
      </w:pPr>
    </w:p>
    <w:p w14:paraId="3272348C" w14:textId="77777777" w:rsidR="00D75701" w:rsidRDefault="00D75701">
      <w:pPr>
        <w:spacing w:line="200" w:lineRule="exact"/>
      </w:pPr>
    </w:p>
    <w:p w14:paraId="62569A80" w14:textId="77777777" w:rsidR="00D75701" w:rsidRDefault="00D75701">
      <w:pPr>
        <w:spacing w:line="200" w:lineRule="exact"/>
      </w:pPr>
    </w:p>
    <w:p w14:paraId="2F7210D2" w14:textId="77777777" w:rsidR="00D75701" w:rsidRDefault="00D75701">
      <w:pPr>
        <w:spacing w:line="200" w:lineRule="exact"/>
      </w:pPr>
    </w:p>
    <w:p w14:paraId="0422F071" w14:textId="77777777" w:rsidR="003B423F" w:rsidRDefault="000F39C7" w:rsidP="003B423F">
      <w:pPr>
        <w:rPr>
          <w:sz w:val="24"/>
          <w:szCs w:val="24"/>
        </w:rPr>
      </w:pP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 w:rsidR="00C82A38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  </w:t>
      </w:r>
      <w:r w:rsidR="00B37C0A">
        <w:rPr>
          <w:sz w:val="24"/>
          <w:szCs w:val="24"/>
        </w:rPr>
        <w:t xml:space="preserve">                           </w:t>
      </w:r>
      <w:r w:rsidR="00C82A38">
        <w:rPr>
          <w:sz w:val="24"/>
          <w:szCs w:val="24"/>
        </w:rPr>
        <w:tab/>
        <w:t xml:space="preserve">     </w:t>
      </w:r>
      <w:r w:rsidR="00C82A38">
        <w:rPr>
          <w:sz w:val="24"/>
          <w:szCs w:val="24"/>
        </w:rPr>
        <w:tab/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tudent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 w:rsidR="00C82A3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B423F">
        <w:rPr>
          <w:sz w:val="24"/>
          <w:szCs w:val="24"/>
        </w:rPr>
        <w:t>Gautam Tuteja</w:t>
      </w:r>
    </w:p>
    <w:p w14:paraId="4D84EFAB" w14:textId="37355E69" w:rsidR="003B423F" w:rsidRDefault="003B423F" w:rsidP="003B423F">
      <w:pPr>
        <w:rPr>
          <w:sz w:val="24"/>
          <w:szCs w:val="24"/>
        </w:rPr>
      </w:pPr>
      <w:r>
        <w:rPr>
          <w:sz w:val="24"/>
          <w:szCs w:val="24"/>
        </w:rPr>
        <w:t>Ms. Deepti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Roll No.: 41</w:t>
      </w:r>
    </w:p>
    <w:p w14:paraId="71E4EE51" w14:textId="744166B1" w:rsidR="003B423F" w:rsidRDefault="003B423F" w:rsidP="003B42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Semester: 3</w:t>
      </w:r>
      <w:r w:rsidRPr="003B423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(2</w:t>
      </w:r>
      <w:r w:rsidRPr="003B423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year)</w:t>
      </w:r>
    </w:p>
    <w:p w14:paraId="298A8B84" w14:textId="116CADCE" w:rsidR="00C82A38" w:rsidRDefault="003B423F" w:rsidP="003B42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Group: C13</w:t>
      </w:r>
      <w:r w:rsidR="000F39C7">
        <w:rPr>
          <w:sz w:val="24"/>
          <w:szCs w:val="24"/>
        </w:rPr>
        <w:t xml:space="preserve">                               </w:t>
      </w:r>
      <w:r w:rsidR="000F39C7">
        <w:rPr>
          <w:spacing w:val="17"/>
          <w:sz w:val="24"/>
          <w:szCs w:val="24"/>
        </w:rPr>
        <w:t xml:space="preserve"> </w:t>
      </w:r>
      <w:r w:rsidR="00B37C0A">
        <w:rPr>
          <w:spacing w:val="17"/>
          <w:sz w:val="24"/>
          <w:szCs w:val="24"/>
        </w:rPr>
        <w:t xml:space="preserve">    </w:t>
      </w:r>
      <w:r w:rsidR="00C82A38">
        <w:rPr>
          <w:spacing w:val="17"/>
          <w:sz w:val="24"/>
          <w:szCs w:val="24"/>
        </w:rPr>
        <w:tab/>
      </w:r>
    </w:p>
    <w:p w14:paraId="161E1422" w14:textId="36EA032B" w:rsidR="00D75701" w:rsidRDefault="00C82A38" w:rsidP="00C82A38">
      <w:pPr>
        <w:spacing w:line="360" w:lineRule="auto"/>
        <w:ind w:left="6600" w:right="2133" w:hanging="8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3B1037C" w14:textId="77777777" w:rsidR="00D75701" w:rsidRDefault="00D75701">
      <w:pPr>
        <w:spacing w:before="6" w:line="160" w:lineRule="exact"/>
        <w:rPr>
          <w:sz w:val="16"/>
          <w:szCs w:val="16"/>
        </w:rPr>
      </w:pPr>
    </w:p>
    <w:p w14:paraId="08DF5915" w14:textId="77777777" w:rsidR="00D75701" w:rsidRDefault="00D75701">
      <w:pPr>
        <w:spacing w:line="200" w:lineRule="exact"/>
      </w:pPr>
    </w:p>
    <w:p w14:paraId="7B693478" w14:textId="77777777" w:rsidR="00D75701" w:rsidRDefault="00D75701">
      <w:pPr>
        <w:spacing w:line="200" w:lineRule="exact"/>
      </w:pPr>
    </w:p>
    <w:p w14:paraId="0E0EE87E" w14:textId="77777777" w:rsidR="00D75701" w:rsidRDefault="00D75701">
      <w:pPr>
        <w:spacing w:line="200" w:lineRule="exact"/>
      </w:pPr>
    </w:p>
    <w:p w14:paraId="6CF9D7DA" w14:textId="77777777" w:rsidR="00D75701" w:rsidRDefault="00D75701">
      <w:pPr>
        <w:spacing w:line="200" w:lineRule="exact"/>
      </w:pPr>
    </w:p>
    <w:p w14:paraId="3EDD6CCD" w14:textId="77777777" w:rsidR="003B423F" w:rsidRDefault="00B37C0A" w:rsidP="00B37C0A">
      <w:pPr>
        <w:ind w:left="2428"/>
      </w:pPr>
      <w:r>
        <w:t xml:space="preserve">                        </w:t>
      </w:r>
    </w:p>
    <w:p w14:paraId="5B429851" w14:textId="77777777" w:rsidR="003B423F" w:rsidRDefault="003B423F" w:rsidP="00B37C0A">
      <w:pPr>
        <w:ind w:left="2428"/>
      </w:pPr>
    </w:p>
    <w:p w14:paraId="661CD6A0" w14:textId="77777777" w:rsidR="003B423F" w:rsidRDefault="003B423F" w:rsidP="00B37C0A">
      <w:pPr>
        <w:ind w:left="2428"/>
      </w:pPr>
    </w:p>
    <w:p w14:paraId="43D90124" w14:textId="7F190909" w:rsidR="003B423F" w:rsidRDefault="003B423F" w:rsidP="003B423F"/>
    <w:p w14:paraId="7E7C964D" w14:textId="0C9F07E1" w:rsidR="003B423F" w:rsidRDefault="003B423F" w:rsidP="003B423F"/>
    <w:p w14:paraId="4BFDF89C" w14:textId="77777777" w:rsidR="003B423F" w:rsidRDefault="003B423F" w:rsidP="003B423F"/>
    <w:p w14:paraId="5FDE5B25" w14:textId="77777777" w:rsidR="003B423F" w:rsidRDefault="003B423F" w:rsidP="003B423F">
      <w:pPr>
        <w:jc w:val="center"/>
      </w:pPr>
    </w:p>
    <w:p w14:paraId="02D01A12" w14:textId="77777777" w:rsidR="003B423F" w:rsidRDefault="003B423F" w:rsidP="003B423F">
      <w:pPr>
        <w:jc w:val="center"/>
      </w:pPr>
    </w:p>
    <w:p w14:paraId="7537FBF4" w14:textId="77777777" w:rsidR="003B423F" w:rsidRDefault="003B423F" w:rsidP="003B423F">
      <w:pPr>
        <w:jc w:val="center"/>
      </w:pPr>
    </w:p>
    <w:p w14:paraId="7B0A892E" w14:textId="77777777" w:rsidR="003B423F" w:rsidRDefault="003B423F" w:rsidP="003B423F">
      <w:pPr>
        <w:jc w:val="center"/>
      </w:pPr>
    </w:p>
    <w:p w14:paraId="7C50A2E9" w14:textId="77777777" w:rsidR="003B423F" w:rsidRDefault="003B423F" w:rsidP="003B423F">
      <w:pPr>
        <w:jc w:val="center"/>
      </w:pPr>
    </w:p>
    <w:p w14:paraId="47DABB3C" w14:textId="5E3D9A2D" w:rsidR="00D75701" w:rsidRDefault="00B37C0A" w:rsidP="003B423F">
      <w:pPr>
        <w:jc w:val="center"/>
      </w:pPr>
      <w:r>
        <w:rPr>
          <w:noProof/>
          <w:lang w:bidi="hi-IN"/>
        </w:rPr>
        <w:drawing>
          <wp:inline distT="0" distB="0" distL="0" distR="0" wp14:anchorId="742A0985" wp14:editId="0BBC3C37">
            <wp:extent cx="950203" cy="1343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03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BC26" w14:textId="77777777" w:rsidR="00D75701" w:rsidRDefault="00D75701">
      <w:pPr>
        <w:spacing w:before="6" w:line="140" w:lineRule="exact"/>
        <w:rPr>
          <w:sz w:val="15"/>
          <w:szCs w:val="15"/>
        </w:rPr>
      </w:pPr>
    </w:p>
    <w:p w14:paraId="1A37BEFF" w14:textId="77777777" w:rsidR="00D75701" w:rsidRDefault="00D75701">
      <w:pPr>
        <w:spacing w:line="200" w:lineRule="exact"/>
      </w:pPr>
    </w:p>
    <w:p w14:paraId="67A6F129" w14:textId="77777777" w:rsidR="00D75701" w:rsidRDefault="00D75701">
      <w:pPr>
        <w:spacing w:line="200" w:lineRule="exact"/>
      </w:pPr>
    </w:p>
    <w:p w14:paraId="360EDFC9" w14:textId="77777777" w:rsidR="003B423F" w:rsidRDefault="000F39C7" w:rsidP="003B423F">
      <w:pPr>
        <w:spacing w:line="360" w:lineRule="auto"/>
        <w:ind w:left="1559" w:right="1043" w:hanging="720"/>
        <w:jc w:val="center"/>
        <w:rPr>
          <w:sz w:val="36"/>
          <w:szCs w:val="36"/>
        </w:rPr>
      </w:pPr>
      <w:r>
        <w:rPr>
          <w:sz w:val="36"/>
          <w:szCs w:val="36"/>
        </w:rPr>
        <w:t>Mah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raja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Agra</w:t>
      </w:r>
      <w:r>
        <w:rPr>
          <w:spacing w:val="-3"/>
          <w:sz w:val="36"/>
          <w:szCs w:val="36"/>
        </w:rPr>
        <w:t>s</w:t>
      </w:r>
      <w:r>
        <w:rPr>
          <w:sz w:val="36"/>
          <w:szCs w:val="36"/>
        </w:rPr>
        <w:t>en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Inst</w:t>
      </w:r>
      <w:r>
        <w:rPr>
          <w:spacing w:val="-2"/>
          <w:sz w:val="36"/>
          <w:szCs w:val="36"/>
        </w:rPr>
        <w:t>i</w:t>
      </w:r>
      <w:r>
        <w:rPr>
          <w:sz w:val="36"/>
          <w:szCs w:val="36"/>
        </w:rPr>
        <w:t>tu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 xml:space="preserve">e of </w:t>
      </w:r>
      <w:r>
        <w:rPr>
          <w:spacing w:val="-3"/>
          <w:sz w:val="36"/>
          <w:szCs w:val="36"/>
        </w:rPr>
        <w:t>T</w:t>
      </w:r>
      <w:r>
        <w:rPr>
          <w:sz w:val="36"/>
          <w:szCs w:val="36"/>
        </w:rPr>
        <w:t>e</w:t>
      </w:r>
      <w:r>
        <w:rPr>
          <w:spacing w:val="1"/>
          <w:sz w:val="36"/>
          <w:szCs w:val="36"/>
        </w:rPr>
        <w:t>c</w:t>
      </w:r>
      <w:r>
        <w:rPr>
          <w:sz w:val="36"/>
          <w:szCs w:val="36"/>
        </w:rPr>
        <w:t>hnolog</w:t>
      </w:r>
      <w:r>
        <w:rPr>
          <w:spacing w:val="-2"/>
          <w:sz w:val="36"/>
          <w:szCs w:val="36"/>
        </w:rPr>
        <w:t>y</w:t>
      </w:r>
      <w:r>
        <w:rPr>
          <w:sz w:val="36"/>
          <w:szCs w:val="36"/>
        </w:rPr>
        <w:t>,</w:t>
      </w:r>
      <w:r>
        <w:rPr>
          <w:spacing w:val="1"/>
          <w:sz w:val="36"/>
          <w:szCs w:val="36"/>
        </w:rPr>
        <w:t xml:space="preserve"> </w:t>
      </w:r>
      <w:r>
        <w:rPr>
          <w:sz w:val="36"/>
          <w:szCs w:val="36"/>
        </w:rPr>
        <w:t>P</w:t>
      </w:r>
      <w:r>
        <w:rPr>
          <w:spacing w:val="-2"/>
          <w:sz w:val="36"/>
          <w:szCs w:val="36"/>
        </w:rPr>
        <w:t>S</w:t>
      </w:r>
      <w:r>
        <w:rPr>
          <w:sz w:val="36"/>
          <w:szCs w:val="36"/>
        </w:rPr>
        <w:t>P Are</w:t>
      </w:r>
      <w:r>
        <w:rPr>
          <w:spacing w:val="1"/>
          <w:sz w:val="36"/>
          <w:szCs w:val="36"/>
        </w:rPr>
        <w:t>a</w:t>
      </w:r>
      <w:r>
        <w:rPr>
          <w:sz w:val="36"/>
          <w:szCs w:val="36"/>
        </w:rPr>
        <w:t>,</w:t>
      </w:r>
    </w:p>
    <w:p w14:paraId="0A7E9866" w14:textId="2356051D" w:rsidR="00D75701" w:rsidRDefault="000F39C7" w:rsidP="003B423F">
      <w:pPr>
        <w:spacing w:line="360" w:lineRule="auto"/>
        <w:ind w:left="1559" w:right="1043" w:hanging="720"/>
        <w:jc w:val="center"/>
        <w:rPr>
          <w:sz w:val="36"/>
          <w:szCs w:val="36"/>
        </w:rPr>
      </w:pPr>
      <w:r>
        <w:rPr>
          <w:sz w:val="36"/>
          <w:szCs w:val="36"/>
        </w:rPr>
        <w:t>Sec</w:t>
      </w:r>
      <w:r>
        <w:rPr>
          <w:spacing w:val="1"/>
          <w:sz w:val="36"/>
          <w:szCs w:val="36"/>
        </w:rPr>
        <w:t>t</w:t>
      </w:r>
      <w:r>
        <w:rPr>
          <w:sz w:val="36"/>
          <w:szCs w:val="36"/>
        </w:rPr>
        <w:t>or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22, Ro</w:t>
      </w:r>
      <w:r>
        <w:rPr>
          <w:spacing w:val="-3"/>
          <w:sz w:val="36"/>
          <w:szCs w:val="36"/>
        </w:rPr>
        <w:t>h</w:t>
      </w:r>
      <w:r>
        <w:rPr>
          <w:sz w:val="36"/>
          <w:szCs w:val="36"/>
        </w:rPr>
        <w:t>in</w:t>
      </w:r>
      <w:r>
        <w:rPr>
          <w:spacing w:val="1"/>
          <w:sz w:val="36"/>
          <w:szCs w:val="36"/>
        </w:rPr>
        <w:t>i</w:t>
      </w:r>
      <w:r>
        <w:rPr>
          <w:sz w:val="36"/>
          <w:szCs w:val="36"/>
        </w:rPr>
        <w:t>, New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Del</w:t>
      </w:r>
      <w:r>
        <w:rPr>
          <w:spacing w:val="-1"/>
          <w:sz w:val="36"/>
          <w:szCs w:val="36"/>
        </w:rPr>
        <w:t>h</w:t>
      </w:r>
      <w:r>
        <w:rPr>
          <w:sz w:val="36"/>
          <w:szCs w:val="36"/>
        </w:rPr>
        <w:t>i</w:t>
      </w:r>
      <w:r>
        <w:rPr>
          <w:spacing w:val="2"/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>
        <w:rPr>
          <w:spacing w:val="-1"/>
          <w:sz w:val="36"/>
          <w:szCs w:val="36"/>
        </w:rPr>
        <w:t xml:space="preserve"> </w:t>
      </w:r>
      <w:r>
        <w:rPr>
          <w:sz w:val="36"/>
          <w:szCs w:val="36"/>
        </w:rPr>
        <w:t>110085</w:t>
      </w:r>
    </w:p>
    <w:p w14:paraId="1125C88B" w14:textId="004ACD26" w:rsidR="00D75701" w:rsidRDefault="00D75701">
      <w:pPr>
        <w:spacing w:before="16" w:line="260" w:lineRule="exact"/>
        <w:rPr>
          <w:sz w:val="26"/>
          <w:szCs w:val="26"/>
        </w:rPr>
      </w:pPr>
    </w:p>
    <w:p w14:paraId="50ACCF85" w14:textId="10A1FB4F" w:rsidR="00C82A38" w:rsidRDefault="00C82A38">
      <w:pPr>
        <w:spacing w:before="16" w:line="260" w:lineRule="exact"/>
        <w:rPr>
          <w:sz w:val="26"/>
          <w:szCs w:val="26"/>
        </w:rPr>
      </w:pPr>
    </w:p>
    <w:p w14:paraId="3132CD55" w14:textId="04FC023C" w:rsidR="00C82A38" w:rsidRDefault="00C82A38">
      <w:pPr>
        <w:spacing w:before="16" w:line="260" w:lineRule="exact"/>
        <w:rPr>
          <w:sz w:val="26"/>
          <w:szCs w:val="26"/>
        </w:rPr>
      </w:pPr>
    </w:p>
    <w:p w14:paraId="046B8D3E" w14:textId="77777777" w:rsidR="00D75701" w:rsidRDefault="000F39C7" w:rsidP="003B423F">
      <w:pPr>
        <w:ind w:right="3436"/>
        <w:rPr>
          <w:sz w:val="24"/>
          <w:szCs w:val="24"/>
        </w:rPr>
      </w:pPr>
      <w:r w:rsidRPr="00F350E9">
        <w:rPr>
          <w:b/>
          <w:sz w:val="32"/>
          <w:szCs w:val="32"/>
        </w:rPr>
        <w:t>P</w:t>
      </w:r>
      <w:r w:rsidRPr="00F350E9">
        <w:rPr>
          <w:b/>
          <w:spacing w:val="-1"/>
          <w:sz w:val="32"/>
          <w:szCs w:val="32"/>
        </w:rPr>
        <w:t>R</w:t>
      </w:r>
      <w:r w:rsidRPr="00F350E9">
        <w:rPr>
          <w:b/>
          <w:sz w:val="32"/>
          <w:szCs w:val="32"/>
        </w:rPr>
        <w:t>A</w:t>
      </w:r>
      <w:r w:rsidRPr="00F350E9">
        <w:rPr>
          <w:b/>
          <w:spacing w:val="-1"/>
          <w:sz w:val="32"/>
          <w:szCs w:val="32"/>
        </w:rPr>
        <w:t>C</w:t>
      </w:r>
      <w:r w:rsidRPr="00F350E9">
        <w:rPr>
          <w:b/>
          <w:sz w:val="32"/>
          <w:szCs w:val="32"/>
        </w:rPr>
        <w:t>TIC</w:t>
      </w:r>
      <w:r w:rsidRPr="00F350E9">
        <w:rPr>
          <w:b/>
          <w:spacing w:val="-1"/>
          <w:sz w:val="32"/>
          <w:szCs w:val="32"/>
        </w:rPr>
        <w:t>A</w:t>
      </w:r>
      <w:r w:rsidRPr="00F350E9">
        <w:rPr>
          <w:b/>
          <w:sz w:val="32"/>
          <w:szCs w:val="32"/>
        </w:rPr>
        <w:t>L RECO</w:t>
      </w:r>
      <w:r w:rsidRPr="00F350E9">
        <w:rPr>
          <w:b/>
          <w:spacing w:val="2"/>
          <w:sz w:val="32"/>
          <w:szCs w:val="32"/>
        </w:rPr>
        <w:t>R</w:t>
      </w:r>
      <w:r w:rsidRPr="00F350E9">
        <w:rPr>
          <w:b/>
          <w:sz w:val="32"/>
          <w:szCs w:val="32"/>
        </w:rPr>
        <w:t>D</w:t>
      </w:r>
    </w:p>
    <w:p w14:paraId="2D1647C9" w14:textId="77777777" w:rsidR="00D75701" w:rsidRDefault="00D75701">
      <w:pPr>
        <w:spacing w:before="2" w:line="140" w:lineRule="exact"/>
        <w:rPr>
          <w:sz w:val="15"/>
          <w:szCs w:val="15"/>
        </w:rPr>
      </w:pPr>
    </w:p>
    <w:p w14:paraId="4ACCAFB4" w14:textId="77777777" w:rsidR="00D75701" w:rsidRDefault="00D75701">
      <w:pPr>
        <w:spacing w:line="200" w:lineRule="exact"/>
      </w:pPr>
    </w:p>
    <w:p w14:paraId="297D6362" w14:textId="77777777" w:rsidR="00D75701" w:rsidRDefault="00D75701">
      <w:pPr>
        <w:spacing w:line="200" w:lineRule="exact"/>
      </w:pPr>
    </w:p>
    <w:p w14:paraId="4A5A7C05" w14:textId="49B6799B" w:rsidR="00D75701" w:rsidRDefault="000F39C7" w:rsidP="005A78D2">
      <w:pPr>
        <w:ind w:right="4896"/>
        <w:jc w:val="both"/>
        <w:rPr>
          <w:sz w:val="24"/>
          <w:szCs w:val="24"/>
        </w:rPr>
      </w:pP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PER CODE                   </w:t>
      </w:r>
      <w:proofErr w:type="gramStart"/>
      <w:r>
        <w:rPr>
          <w:b/>
          <w:sz w:val="24"/>
          <w:szCs w:val="24"/>
        </w:rPr>
        <w:t xml:space="preserve"> </w:t>
      </w:r>
      <w:r w:rsidR="005A78D2">
        <w:rPr>
          <w:b/>
          <w:sz w:val="24"/>
          <w:szCs w:val="24"/>
        </w:rPr>
        <w:t xml:space="preserve"> </w:t>
      </w:r>
      <w:r w:rsidR="005A78D2">
        <w:rPr>
          <w:b/>
          <w:spacing w:val="8"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       </w:t>
      </w:r>
      <w:r w:rsidR="005A78D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ETC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-</w:t>
      </w:r>
      <w:r w:rsidR="00B663F5">
        <w:rPr>
          <w:b/>
          <w:spacing w:val="-1"/>
          <w:sz w:val="24"/>
          <w:szCs w:val="24"/>
        </w:rPr>
        <w:t xml:space="preserve"> 2</w:t>
      </w:r>
      <w:r w:rsidR="00533745">
        <w:rPr>
          <w:b/>
          <w:spacing w:val="-1"/>
          <w:sz w:val="24"/>
          <w:szCs w:val="24"/>
        </w:rPr>
        <w:t>55</w:t>
      </w:r>
    </w:p>
    <w:p w14:paraId="0C54A85B" w14:textId="77777777" w:rsidR="00D75701" w:rsidRDefault="00D75701">
      <w:pPr>
        <w:spacing w:before="16" w:line="260" w:lineRule="exact"/>
        <w:rPr>
          <w:sz w:val="26"/>
          <w:szCs w:val="26"/>
        </w:rPr>
      </w:pPr>
    </w:p>
    <w:p w14:paraId="64D689D8" w14:textId="07CEDD13" w:rsidR="00D75701" w:rsidRDefault="005A78D2">
      <w:pPr>
        <w:spacing w:before="6" w:line="280" w:lineRule="exact"/>
        <w:rPr>
          <w:sz w:val="24"/>
          <w:szCs w:val="24"/>
        </w:rPr>
      </w:pPr>
      <w:r>
        <w:rPr>
          <w:sz w:val="24"/>
          <w:szCs w:val="24"/>
        </w:rPr>
        <w:t>Name of Student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GAUTAM TUTEJA</w:t>
      </w:r>
    </w:p>
    <w:p w14:paraId="51D38A7F" w14:textId="364BBC15" w:rsidR="005A78D2" w:rsidRDefault="005A78D2">
      <w:pPr>
        <w:spacing w:before="6" w:line="280" w:lineRule="exact"/>
        <w:rPr>
          <w:sz w:val="24"/>
          <w:szCs w:val="24"/>
        </w:rPr>
      </w:pPr>
    </w:p>
    <w:p w14:paraId="127B4DB8" w14:textId="365B8AE0" w:rsidR="005A78D2" w:rsidRDefault="005A78D2">
      <w:pPr>
        <w:spacing w:before="6" w:line="280" w:lineRule="exact"/>
        <w:rPr>
          <w:sz w:val="24"/>
          <w:szCs w:val="24"/>
        </w:rPr>
      </w:pPr>
      <w:r>
        <w:rPr>
          <w:sz w:val="24"/>
          <w:szCs w:val="24"/>
        </w:rPr>
        <w:t>UNIVERSITY ROLL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041</w:t>
      </w:r>
      <w:r w:rsidR="00533745">
        <w:rPr>
          <w:sz w:val="24"/>
          <w:szCs w:val="24"/>
        </w:rPr>
        <w:t>96402721</w:t>
      </w:r>
    </w:p>
    <w:p w14:paraId="069DD660" w14:textId="7035D852" w:rsidR="005A78D2" w:rsidRDefault="005A78D2">
      <w:pPr>
        <w:spacing w:before="6" w:line="280" w:lineRule="exact"/>
        <w:rPr>
          <w:sz w:val="24"/>
          <w:szCs w:val="24"/>
        </w:rPr>
      </w:pPr>
    </w:p>
    <w:p w14:paraId="7D177DF8" w14:textId="1F89F128" w:rsidR="005A78D2" w:rsidRDefault="005A78D2">
      <w:pPr>
        <w:spacing w:before="6" w:line="280" w:lineRule="exact"/>
        <w:rPr>
          <w:sz w:val="24"/>
          <w:szCs w:val="24"/>
        </w:rPr>
      </w:pPr>
      <w:r>
        <w:rPr>
          <w:sz w:val="24"/>
          <w:szCs w:val="24"/>
        </w:rPr>
        <w:t>BRANCH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CSE (SHIFT 2</w:t>
      </w:r>
      <w:r w:rsidRPr="005A78D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)</w:t>
      </w:r>
    </w:p>
    <w:p w14:paraId="4D03EC84" w14:textId="2A956F41" w:rsidR="005A78D2" w:rsidRDefault="005A78D2">
      <w:pPr>
        <w:spacing w:before="6" w:line="280" w:lineRule="exact"/>
        <w:rPr>
          <w:sz w:val="24"/>
          <w:szCs w:val="24"/>
        </w:rPr>
      </w:pPr>
    </w:p>
    <w:p w14:paraId="41D9C849" w14:textId="713BCBE1" w:rsidR="005A78D2" w:rsidRDefault="005A78D2">
      <w:pPr>
        <w:spacing w:before="6" w:line="280" w:lineRule="exact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C13</w:t>
      </w:r>
    </w:p>
    <w:p w14:paraId="2313FEA1" w14:textId="77777777" w:rsidR="005A78D2" w:rsidRDefault="005A78D2">
      <w:pPr>
        <w:spacing w:before="6" w:line="280" w:lineRule="exact"/>
        <w:rPr>
          <w:sz w:val="28"/>
          <w:szCs w:val="28"/>
        </w:rPr>
      </w:pPr>
    </w:p>
    <w:p w14:paraId="77B46E23" w14:textId="5B86161E" w:rsidR="00D75701" w:rsidRDefault="00F350E9">
      <w:pPr>
        <w:spacing w:before="16" w:line="260" w:lineRule="exact"/>
        <w:rPr>
          <w:b/>
          <w:sz w:val="24"/>
          <w:szCs w:val="24"/>
        </w:rPr>
      </w:pPr>
      <w:r w:rsidRPr="00F350E9">
        <w:rPr>
          <w:b/>
          <w:sz w:val="28"/>
          <w:szCs w:val="28"/>
        </w:rPr>
        <w:t>PRACTICAL DETAILS</w:t>
      </w:r>
    </w:p>
    <w:p w14:paraId="420B66D9" w14:textId="77777777" w:rsidR="00F350E9" w:rsidRDefault="00F350E9">
      <w:pPr>
        <w:spacing w:before="16" w:line="260" w:lineRule="exact"/>
        <w:rPr>
          <w:sz w:val="26"/>
          <w:szCs w:val="26"/>
        </w:rPr>
      </w:pPr>
    </w:p>
    <w:p w14:paraId="5FF21A2B" w14:textId="0CABD91B" w:rsidR="00D75701" w:rsidRDefault="000F39C7">
      <w:pPr>
        <w:ind w:left="579"/>
        <w:rPr>
          <w:sz w:val="24"/>
          <w:szCs w:val="24"/>
        </w:rPr>
      </w:pPr>
      <w:r>
        <w:rPr>
          <w:sz w:val="24"/>
          <w:szCs w:val="24"/>
        </w:rPr>
        <w:t>Exp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ording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B663F5">
        <w:rPr>
          <w:spacing w:val="-3"/>
          <w:sz w:val="24"/>
          <w:szCs w:val="24"/>
        </w:rPr>
        <w:t>COA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syllabus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ibed by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</w:p>
    <w:p w14:paraId="65E2BB5C" w14:textId="77777777" w:rsidR="00D75701" w:rsidRDefault="00D75701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2537"/>
        <w:gridCol w:w="1354"/>
        <w:gridCol w:w="998"/>
        <w:gridCol w:w="437"/>
        <w:gridCol w:w="437"/>
        <w:gridCol w:w="437"/>
        <w:gridCol w:w="437"/>
        <w:gridCol w:w="451"/>
        <w:gridCol w:w="787"/>
        <w:gridCol w:w="1083"/>
      </w:tblGrid>
      <w:tr w:rsidR="00D75701" w14:paraId="56C00488" w14:textId="77777777">
        <w:trPr>
          <w:trHeight w:hRule="exact" w:val="1543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AAD29" w14:textId="77777777" w:rsidR="00D75701" w:rsidRDefault="00D75701">
            <w:pPr>
              <w:spacing w:line="200" w:lineRule="exact"/>
            </w:pPr>
          </w:p>
          <w:p w14:paraId="5411D795" w14:textId="77777777" w:rsidR="00D75701" w:rsidRDefault="00D75701">
            <w:pPr>
              <w:spacing w:before="1" w:line="280" w:lineRule="exact"/>
              <w:rPr>
                <w:sz w:val="28"/>
                <w:szCs w:val="28"/>
              </w:rPr>
            </w:pPr>
          </w:p>
          <w:p w14:paraId="4B88593A" w14:textId="77777777" w:rsidR="00D75701" w:rsidRDefault="000F39C7">
            <w:pPr>
              <w:spacing w:line="259" w:lineRule="auto"/>
              <w:ind w:left="105" w:right="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3E7B4" w14:textId="77777777" w:rsidR="00D75701" w:rsidRDefault="00D75701">
            <w:pPr>
              <w:spacing w:line="200" w:lineRule="exact"/>
            </w:pPr>
          </w:p>
          <w:p w14:paraId="046CB1DF" w14:textId="77777777" w:rsidR="00D75701" w:rsidRDefault="00D75701">
            <w:pPr>
              <w:spacing w:before="1" w:line="280" w:lineRule="exact"/>
              <w:rPr>
                <w:sz w:val="28"/>
                <w:szCs w:val="28"/>
              </w:rPr>
            </w:pPr>
          </w:p>
          <w:p w14:paraId="58F06471" w14:textId="77777777" w:rsidR="00D75701" w:rsidRDefault="000F39C7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A383E" w14:textId="77777777" w:rsidR="00D75701" w:rsidRDefault="00D75701">
            <w:pPr>
              <w:spacing w:line="200" w:lineRule="exact"/>
            </w:pPr>
          </w:p>
          <w:p w14:paraId="4F5C594C" w14:textId="77777777" w:rsidR="00D75701" w:rsidRDefault="00D75701">
            <w:pPr>
              <w:spacing w:before="1" w:line="280" w:lineRule="exact"/>
              <w:rPr>
                <w:sz w:val="28"/>
                <w:szCs w:val="28"/>
              </w:rPr>
            </w:pPr>
          </w:p>
          <w:p w14:paraId="24DA89FC" w14:textId="77777777" w:rsidR="00D75701" w:rsidRDefault="000F39C7">
            <w:pPr>
              <w:spacing w:line="259" w:lineRule="auto"/>
              <w:ind w:left="105" w:right="14" w:firstLine="2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C460F" w14:textId="77777777" w:rsidR="00D75701" w:rsidRDefault="00D75701">
            <w:pPr>
              <w:spacing w:line="200" w:lineRule="exact"/>
            </w:pPr>
          </w:p>
          <w:p w14:paraId="7948B285" w14:textId="77777777" w:rsidR="00D75701" w:rsidRDefault="00D75701">
            <w:pPr>
              <w:spacing w:before="1" w:line="280" w:lineRule="exact"/>
              <w:rPr>
                <w:sz w:val="28"/>
                <w:szCs w:val="28"/>
              </w:rPr>
            </w:pPr>
          </w:p>
          <w:p w14:paraId="74F588EE" w14:textId="77777777" w:rsidR="00D75701" w:rsidRDefault="000F39C7">
            <w:pPr>
              <w:spacing w:line="259" w:lineRule="auto"/>
              <w:ind w:left="105" w:right="4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312F7" w14:textId="77777777" w:rsidR="00D75701" w:rsidRDefault="000F39C7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R1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54FD" w14:textId="77777777" w:rsidR="00D75701" w:rsidRDefault="000F39C7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R2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3DC9" w14:textId="77777777" w:rsidR="00D75701" w:rsidRDefault="000F39C7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R3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7139F" w14:textId="77777777" w:rsidR="00D75701" w:rsidRDefault="000F39C7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R4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89F2B" w14:textId="77777777" w:rsidR="00D75701" w:rsidRDefault="000F39C7">
            <w:pPr>
              <w:spacing w:before="8" w:line="259" w:lineRule="auto"/>
              <w:ind w:left="105" w:right="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R5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EF762" w14:textId="77777777" w:rsidR="00D75701" w:rsidRDefault="000F39C7">
            <w:pPr>
              <w:spacing w:before="8"/>
              <w:ind w:left="1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  <w:p w14:paraId="12653E60" w14:textId="77777777" w:rsidR="00D75701" w:rsidRDefault="00D75701">
            <w:pPr>
              <w:spacing w:before="8" w:line="160" w:lineRule="exact"/>
              <w:rPr>
                <w:sz w:val="17"/>
                <w:szCs w:val="17"/>
              </w:rPr>
            </w:pPr>
          </w:p>
          <w:p w14:paraId="51169F33" w14:textId="77777777" w:rsidR="00D75701" w:rsidRDefault="000F39C7">
            <w:pPr>
              <w:ind w:left="86" w:right="3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ks</w:t>
            </w:r>
          </w:p>
          <w:p w14:paraId="6BE63573" w14:textId="77777777" w:rsidR="00D75701" w:rsidRDefault="000F39C7">
            <w:pPr>
              <w:spacing w:before="22"/>
              <w:ind w:left="193" w:right="14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D7961" w14:textId="77777777" w:rsidR="00D75701" w:rsidRDefault="00D75701">
            <w:pPr>
              <w:spacing w:line="200" w:lineRule="exact"/>
            </w:pPr>
          </w:p>
          <w:p w14:paraId="29468124" w14:textId="77777777" w:rsidR="00D75701" w:rsidRDefault="00D75701">
            <w:pPr>
              <w:spacing w:before="1" w:line="280" w:lineRule="exact"/>
              <w:rPr>
                <w:sz w:val="28"/>
                <w:szCs w:val="28"/>
              </w:rPr>
            </w:pPr>
          </w:p>
          <w:p w14:paraId="10D50225" w14:textId="77777777" w:rsidR="00D75701" w:rsidRDefault="000F39C7">
            <w:pPr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D75701" w14:paraId="0E1ADCF1" w14:textId="77777777">
        <w:trPr>
          <w:trHeight w:hRule="exact" w:val="1333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AAD00" w14:textId="77777777" w:rsidR="00D75701" w:rsidRDefault="00D75701"/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B9970" w14:textId="77777777" w:rsidR="00D75701" w:rsidRDefault="00D75701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A3F9F" w14:textId="77777777" w:rsidR="00D75701" w:rsidRDefault="00D75701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779BF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67D0F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89F23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DD0C4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EBAE2" w14:textId="77777777" w:rsidR="00D75701" w:rsidRDefault="00D75701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4351C" w14:textId="77777777" w:rsidR="00D75701" w:rsidRDefault="00D75701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6582D" w14:textId="77777777" w:rsidR="00D75701" w:rsidRDefault="00D75701"/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8A7E" w14:textId="77777777" w:rsidR="00D75701" w:rsidRDefault="00D75701"/>
        </w:tc>
      </w:tr>
      <w:tr w:rsidR="00D75701" w14:paraId="6302B8EB" w14:textId="77777777">
        <w:trPr>
          <w:trHeight w:hRule="exact" w:val="1330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AC2DF" w14:textId="77777777" w:rsidR="00D75701" w:rsidRDefault="00D75701"/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2BD21" w14:textId="77777777" w:rsidR="00D75701" w:rsidRDefault="00D75701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65D9" w14:textId="77777777" w:rsidR="00D75701" w:rsidRDefault="00D75701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5D48D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81133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886CD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845EF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FA508" w14:textId="77777777" w:rsidR="00D75701" w:rsidRDefault="00D75701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217C" w14:textId="77777777" w:rsidR="00D75701" w:rsidRDefault="00D75701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7C5F" w14:textId="77777777" w:rsidR="00D75701" w:rsidRDefault="00D75701"/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018C3" w14:textId="77777777" w:rsidR="00D75701" w:rsidRDefault="00D75701"/>
        </w:tc>
      </w:tr>
      <w:tr w:rsidR="00D75701" w14:paraId="26BA2909" w14:textId="77777777">
        <w:trPr>
          <w:trHeight w:hRule="exact" w:val="1327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D0588" w14:textId="77777777" w:rsidR="00D75701" w:rsidRDefault="00D75701"/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A1D68" w14:textId="77777777" w:rsidR="00D75701" w:rsidRDefault="00D75701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6E0F2" w14:textId="77777777" w:rsidR="00D75701" w:rsidRDefault="00D75701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0664C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6F43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4EB5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648DA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59787" w14:textId="77777777" w:rsidR="00D75701" w:rsidRDefault="00D75701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3090E" w14:textId="77777777" w:rsidR="00D75701" w:rsidRDefault="00D75701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F5766" w14:textId="77777777" w:rsidR="00D75701" w:rsidRDefault="00D75701"/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89A73" w14:textId="77777777" w:rsidR="00D75701" w:rsidRDefault="00D75701"/>
        </w:tc>
      </w:tr>
      <w:tr w:rsidR="00D75701" w14:paraId="34CCA2D6" w14:textId="77777777">
        <w:trPr>
          <w:trHeight w:hRule="exact" w:val="1330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51077" w14:textId="77777777" w:rsidR="00D75701" w:rsidRDefault="00D75701"/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58908" w14:textId="77777777" w:rsidR="00D75701" w:rsidRDefault="00D75701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6F603" w14:textId="77777777" w:rsidR="00D75701" w:rsidRDefault="00D75701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89F8A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D51CA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7985D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CE36D" w14:textId="77777777" w:rsidR="00D75701" w:rsidRDefault="00D75701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DBCEA" w14:textId="77777777" w:rsidR="00D75701" w:rsidRDefault="00D75701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54190" w14:textId="77777777" w:rsidR="00D75701" w:rsidRDefault="00D75701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10203" w14:textId="77777777" w:rsidR="00D75701" w:rsidRDefault="00D75701"/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6F89E" w14:textId="77777777" w:rsidR="00D75701" w:rsidRDefault="00D75701"/>
        </w:tc>
      </w:tr>
      <w:tr w:rsidR="005A78D2" w14:paraId="2FAB1117" w14:textId="77777777">
        <w:trPr>
          <w:trHeight w:hRule="exact" w:val="1330"/>
        </w:trPr>
        <w:tc>
          <w:tcPr>
            <w:tcW w:w="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7CB8C" w14:textId="77777777" w:rsidR="005A78D2" w:rsidRDefault="005A78D2"/>
        </w:tc>
        <w:tc>
          <w:tcPr>
            <w:tcW w:w="2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89306" w14:textId="77777777" w:rsidR="005A78D2" w:rsidRDefault="005A78D2"/>
        </w:tc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D2CDE" w14:textId="77777777" w:rsidR="005A78D2" w:rsidRDefault="005A78D2"/>
        </w:tc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EF267" w14:textId="77777777" w:rsidR="005A78D2" w:rsidRDefault="005A78D2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62445" w14:textId="77777777" w:rsidR="005A78D2" w:rsidRDefault="005A78D2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5684" w14:textId="77777777" w:rsidR="005A78D2" w:rsidRDefault="005A78D2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5CB91" w14:textId="77777777" w:rsidR="005A78D2" w:rsidRDefault="005A78D2"/>
        </w:tc>
        <w:tc>
          <w:tcPr>
            <w:tcW w:w="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F2355" w14:textId="77777777" w:rsidR="005A78D2" w:rsidRDefault="005A78D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B73C9" w14:textId="77777777" w:rsidR="005A78D2" w:rsidRDefault="005A78D2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59BE5" w14:textId="77777777" w:rsidR="005A78D2" w:rsidRDefault="005A78D2"/>
        </w:tc>
        <w:tc>
          <w:tcPr>
            <w:tcW w:w="1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6AAB" w14:textId="77777777" w:rsidR="005A78D2" w:rsidRDefault="005A78D2"/>
        </w:tc>
      </w:tr>
    </w:tbl>
    <w:p w14:paraId="298FB2A0" w14:textId="77777777" w:rsidR="00D75701" w:rsidRDefault="00D75701">
      <w:pPr>
        <w:sectPr w:rsidR="00D75701">
          <w:footerReference w:type="default" r:id="rId8"/>
          <w:pgSz w:w="12240" w:h="15840"/>
          <w:pgMar w:top="1380" w:right="1220" w:bottom="280" w:left="1200" w:header="0" w:footer="764" w:gutter="0"/>
          <w:cols w:space="720"/>
        </w:sectPr>
      </w:pPr>
    </w:p>
    <w:p w14:paraId="2071C53F" w14:textId="3E3E8B63" w:rsidR="00B663F5" w:rsidRDefault="00B663F5" w:rsidP="00B663F5">
      <w:pPr>
        <w:ind w:left="579"/>
        <w:rPr>
          <w:sz w:val="24"/>
          <w:szCs w:val="24"/>
        </w:rPr>
      </w:pPr>
      <w:r>
        <w:rPr>
          <w:sz w:val="24"/>
          <w:szCs w:val="24"/>
        </w:rPr>
        <w:lastRenderedPageBreak/>
        <w:t>Exp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ording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o beyond the </w:t>
      </w:r>
      <w:r>
        <w:rPr>
          <w:spacing w:val="-3"/>
          <w:sz w:val="24"/>
          <w:szCs w:val="24"/>
        </w:rPr>
        <w:t>COA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syllabus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ibed by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</w:p>
    <w:p w14:paraId="47A8D2E2" w14:textId="77777777" w:rsidR="00B663F5" w:rsidRDefault="00B663F5" w:rsidP="00B663F5">
      <w:pPr>
        <w:spacing w:before="11" w:line="260" w:lineRule="exact"/>
        <w:rPr>
          <w:sz w:val="26"/>
          <w:szCs w:val="26"/>
        </w:rPr>
      </w:pPr>
    </w:p>
    <w:tbl>
      <w:tblPr>
        <w:tblW w:w="9719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854"/>
        <w:gridCol w:w="1567"/>
        <w:gridCol w:w="1155"/>
        <w:gridCol w:w="505"/>
        <w:gridCol w:w="505"/>
        <w:gridCol w:w="505"/>
        <w:gridCol w:w="505"/>
        <w:gridCol w:w="522"/>
        <w:gridCol w:w="823"/>
        <w:gridCol w:w="1086"/>
      </w:tblGrid>
      <w:tr w:rsidR="00B663F5" w14:paraId="7958A6F6" w14:textId="77777777" w:rsidTr="005A78D2">
        <w:trPr>
          <w:trHeight w:hRule="exact" w:val="1572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F0F81" w14:textId="77777777" w:rsidR="00B663F5" w:rsidRDefault="00B663F5" w:rsidP="003C1519">
            <w:pPr>
              <w:spacing w:line="200" w:lineRule="exact"/>
            </w:pPr>
          </w:p>
          <w:p w14:paraId="00F294D2" w14:textId="77777777" w:rsidR="00B663F5" w:rsidRDefault="00B663F5" w:rsidP="003C1519">
            <w:pPr>
              <w:spacing w:before="1" w:line="280" w:lineRule="exact"/>
              <w:rPr>
                <w:sz w:val="28"/>
                <w:szCs w:val="28"/>
              </w:rPr>
            </w:pPr>
          </w:p>
          <w:p w14:paraId="7543DE4E" w14:textId="77777777" w:rsidR="00B663F5" w:rsidRDefault="00B663F5" w:rsidP="003C1519">
            <w:pPr>
              <w:spacing w:line="259" w:lineRule="auto"/>
              <w:ind w:left="105" w:right="5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44202" w14:textId="77777777" w:rsidR="00B663F5" w:rsidRDefault="00B663F5" w:rsidP="003C1519">
            <w:pPr>
              <w:spacing w:line="200" w:lineRule="exact"/>
            </w:pPr>
          </w:p>
          <w:p w14:paraId="69552CDA" w14:textId="77777777" w:rsidR="00B663F5" w:rsidRDefault="00B663F5" w:rsidP="003C1519">
            <w:pPr>
              <w:spacing w:before="1" w:line="280" w:lineRule="exact"/>
              <w:rPr>
                <w:sz w:val="28"/>
                <w:szCs w:val="28"/>
              </w:rPr>
            </w:pPr>
          </w:p>
          <w:p w14:paraId="03A69724" w14:textId="77777777" w:rsidR="00B663F5" w:rsidRDefault="00B663F5" w:rsidP="003C1519">
            <w:pPr>
              <w:ind w:left="10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101CB" w14:textId="77777777" w:rsidR="00B663F5" w:rsidRDefault="00B663F5" w:rsidP="003C1519">
            <w:pPr>
              <w:spacing w:line="200" w:lineRule="exact"/>
            </w:pPr>
          </w:p>
          <w:p w14:paraId="26AE87B0" w14:textId="77777777" w:rsidR="00B663F5" w:rsidRDefault="00B663F5" w:rsidP="003C1519">
            <w:pPr>
              <w:spacing w:before="1" w:line="280" w:lineRule="exact"/>
              <w:rPr>
                <w:sz w:val="28"/>
                <w:szCs w:val="28"/>
              </w:rPr>
            </w:pPr>
          </w:p>
          <w:p w14:paraId="10983498" w14:textId="77777777" w:rsidR="00B663F5" w:rsidRDefault="00B663F5" w:rsidP="003C1519">
            <w:pPr>
              <w:spacing w:line="259" w:lineRule="auto"/>
              <w:ind w:left="105" w:right="14" w:firstLine="2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673E6" w14:textId="77777777" w:rsidR="00B663F5" w:rsidRDefault="00B663F5" w:rsidP="003C1519">
            <w:pPr>
              <w:spacing w:line="200" w:lineRule="exact"/>
            </w:pPr>
          </w:p>
          <w:p w14:paraId="70391FBC" w14:textId="77777777" w:rsidR="00B663F5" w:rsidRDefault="00B663F5" w:rsidP="003C1519">
            <w:pPr>
              <w:spacing w:before="1" w:line="280" w:lineRule="exact"/>
              <w:rPr>
                <w:sz w:val="28"/>
                <w:szCs w:val="28"/>
              </w:rPr>
            </w:pPr>
          </w:p>
          <w:p w14:paraId="5A835FB0" w14:textId="77777777" w:rsidR="00B663F5" w:rsidRDefault="00B663F5" w:rsidP="003C1519">
            <w:pPr>
              <w:spacing w:line="259" w:lineRule="auto"/>
              <w:ind w:left="105" w:right="4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te 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he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</w:t>
            </w:r>
          </w:p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ACE75" w14:textId="77777777" w:rsidR="00B663F5" w:rsidRDefault="00B663F5" w:rsidP="003C1519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R1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F5172" w14:textId="77777777" w:rsidR="00B663F5" w:rsidRDefault="00B663F5" w:rsidP="003C1519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R2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44E77" w14:textId="77777777" w:rsidR="00B663F5" w:rsidRDefault="00B663F5" w:rsidP="003C1519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R3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31315" w14:textId="77777777" w:rsidR="00B663F5" w:rsidRDefault="00B663F5" w:rsidP="003C1519">
            <w:pPr>
              <w:spacing w:before="8" w:line="259" w:lineRule="auto"/>
              <w:ind w:left="105" w:right="2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R4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FDD2E" w14:textId="77777777" w:rsidR="00B663F5" w:rsidRDefault="00B663F5" w:rsidP="003C1519">
            <w:pPr>
              <w:spacing w:before="8" w:line="259" w:lineRule="auto"/>
              <w:ind w:left="105" w:right="4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R5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(3)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EB4D" w14:textId="77777777" w:rsidR="00B663F5" w:rsidRDefault="00B663F5" w:rsidP="003C1519">
            <w:pPr>
              <w:spacing w:before="8"/>
              <w:ind w:left="1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  <w:p w14:paraId="2203CEA7" w14:textId="77777777" w:rsidR="00B663F5" w:rsidRDefault="00B663F5" w:rsidP="003C1519">
            <w:pPr>
              <w:spacing w:before="8" w:line="160" w:lineRule="exact"/>
              <w:rPr>
                <w:sz w:val="17"/>
                <w:szCs w:val="17"/>
              </w:rPr>
            </w:pPr>
          </w:p>
          <w:p w14:paraId="071BA2CE" w14:textId="77777777" w:rsidR="00B663F5" w:rsidRDefault="00B663F5" w:rsidP="003C1519">
            <w:pPr>
              <w:ind w:left="86" w:right="3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Ma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ks</w:t>
            </w:r>
          </w:p>
          <w:p w14:paraId="4A416CE9" w14:textId="77777777" w:rsidR="00B663F5" w:rsidRDefault="00B663F5" w:rsidP="003C1519">
            <w:pPr>
              <w:spacing w:before="22"/>
              <w:ind w:left="193" w:right="14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C09B3" w14:textId="77777777" w:rsidR="00B663F5" w:rsidRDefault="00B663F5" w:rsidP="003C1519">
            <w:pPr>
              <w:spacing w:line="200" w:lineRule="exact"/>
            </w:pPr>
          </w:p>
          <w:p w14:paraId="420CF6D0" w14:textId="77777777" w:rsidR="00B663F5" w:rsidRDefault="00B663F5" w:rsidP="003C1519">
            <w:pPr>
              <w:spacing w:before="1" w:line="280" w:lineRule="exact"/>
              <w:rPr>
                <w:sz w:val="28"/>
                <w:szCs w:val="28"/>
              </w:rPr>
            </w:pPr>
          </w:p>
          <w:p w14:paraId="06655ACA" w14:textId="77777777" w:rsidR="00B663F5" w:rsidRDefault="00B663F5" w:rsidP="003C1519">
            <w:pPr>
              <w:ind w:left="10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</w:p>
        </w:tc>
      </w:tr>
      <w:tr w:rsidR="00B663F5" w14:paraId="7E8373E0" w14:textId="77777777" w:rsidTr="005A78D2">
        <w:trPr>
          <w:trHeight w:hRule="exact" w:val="1358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A1251" w14:textId="77777777" w:rsidR="00B663F5" w:rsidRDefault="00B663F5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D9D71" w14:textId="77777777" w:rsidR="00B663F5" w:rsidRDefault="00B663F5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DE717" w14:textId="77777777" w:rsidR="00B663F5" w:rsidRDefault="00B663F5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7650D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C7BC4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4D217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C8590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CAA8C" w14:textId="77777777" w:rsidR="00B663F5" w:rsidRDefault="00B663F5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79067" w14:textId="77777777" w:rsidR="00B663F5" w:rsidRDefault="00B663F5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BAD8F" w14:textId="77777777" w:rsidR="00B663F5" w:rsidRDefault="00B663F5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E47C1" w14:textId="77777777" w:rsidR="00B663F5" w:rsidRDefault="00B663F5" w:rsidP="003C1519"/>
        </w:tc>
      </w:tr>
      <w:tr w:rsidR="00B663F5" w14:paraId="63C6A95C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1647E" w14:textId="77777777" w:rsidR="00B663F5" w:rsidRDefault="00B663F5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90307" w14:textId="77777777" w:rsidR="00B663F5" w:rsidRDefault="00B663F5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5E170" w14:textId="77777777" w:rsidR="00B663F5" w:rsidRDefault="00B663F5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3A84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F8F9A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EE63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A0942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1F2C9" w14:textId="77777777" w:rsidR="00B663F5" w:rsidRDefault="00B663F5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BB947" w14:textId="77777777" w:rsidR="00B663F5" w:rsidRDefault="00B663F5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F8B5F" w14:textId="77777777" w:rsidR="00B663F5" w:rsidRDefault="00B663F5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2864A" w14:textId="77777777" w:rsidR="00B663F5" w:rsidRDefault="00B663F5" w:rsidP="003C1519"/>
        </w:tc>
      </w:tr>
      <w:tr w:rsidR="00B663F5" w14:paraId="72126433" w14:textId="77777777" w:rsidTr="005A78D2">
        <w:trPr>
          <w:trHeight w:hRule="exact" w:val="1352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C1E83" w14:textId="77777777" w:rsidR="00B663F5" w:rsidRDefault="00B663F5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B7D9B" w14:textId="77777777" w:rsidR="00B663F5" w:rsidRDefault="00B663F5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E5A02" w14:textId="77777777" w:rsidR="00B663F5" w:rsidRDefault="00B663F5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FC922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3DEFE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E6E3E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834A9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92636" w14:textId="77777777" w:rsidR="00B663F5" w:rsidRDefault="00B663F5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BD855" w14:textId="77777777" w:rsidR="00B663F5" w:rsidRDefault="00B663F5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123D" w14:textId="77777777" w:rsidR="00B663F5" w:rsidRDefault="00B663F5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39470" w14:textId="77777777" w:rsidR="00B663F5" w:rsidRDefault="00B663F5" w:rsidP="003C1519"/>
        </w:tc>
      </w:tr>
      <w:tr w:rsidR="00B663F5" w14:paraId="288E09F8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AFEB9" w14:textId="77777777" w:rsidR="00B663F5" w:rsidRDefault="00B663F5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AE556" w14:textId="77777777" w:rsidR="00B663F5" w:rsidRDefault="00B663F5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CDDD2" w14:textId="77777777" w:rsidR="00B663F5" w:rsidRDefault="00B663F5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6A95E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C3A17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D4E03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691C4" w14:textId="77777777" w:rsidR="00B663F5" w:rsidRDefault="00B663F5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13C0" w14:textId="77777777" w:rsidR="00B663F5" w:rsidRDefault="00B663F5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976DB" w14:textId="77777777" w:rsidR="00B663F5" w:rsidRDefault="00B663F5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17BAF" w14:textId="77777777" w:rsidR="00B663F5" w:rsidRDefault="00B663F5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2D765" w14:textId="77777777" w:rsidR="00B663F5" w:rsidRDefault="00B663F5" w:rsidP="003C1519"/>
        </w:tc>
      </w:tr>
      <w:tr w:rsidR="005A78D2" w14:paraId="0DF78E05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FC1CC" w14:textId="77777777" w:rsidR="005A78D2" w:rsidRDefault="005A78D2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A94C9" w14:textId="77777777" w:rsidR="005A78D2" w:rsidRDefault="005A78D2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CF84" w14:textId="77777777" w:rsidR="005A78D2" w:rsidRDefault="005A78D2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7D565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24061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CCE64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67D43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05042" w14:textId="77777777" w:rsidR="005A78D2" w:rsidRDefault="005A78D2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3A116" w14:textId="77777777" w:rsidR="005A78D2" w:rsidRDefault="005A78D2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789CD" w14:textId="77777777" w:rsidR="005A78D2" w:rsidRDefault="005A78D2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823F" w14:textId="77777777" w:rsidR="005A78D2" w:rsidRDefault="005A78D2" w:rsidP="003C1519"/>
        </w:tc>
      </w:tr>
      <w:tr w:rsidR="005A78D2" w14:paraId="389CCD77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602E" w14:textId="77777777" w:rsidR="005A78D2" w:rsidRDefault="005A78D2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28047" w14:textId="77777777" w:rsidR="005A78D2" w:rsidRDefault="005A78D2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00D25" w14:textId="77777777" w:rsidR="005A78D2" w:rsidRDefault="005A78D2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506C0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0EA6F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E99BC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CB36B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B590" w14:textId="77777777" w:rsidR="005A78D2" w:rsidRDefault="005A78D2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116CC" w14:textId="77777777" w:rsidR="005A78D2" w:rsidRDefault="005A78D2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486DE" w14:textId="77777777" w:rsidR="005A78D2" w:rsidRDefault="005A78D2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6EF08" w14:textId="77777777" w:rsidR="005A78D2" w:rsidRDefault="005A78D2" w:rsidP="003C1519"/>
        </w:tc>
      </w:tr>
      <w:tr w:rsidR="005A78D2" w14:paraId="7AF4ED08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C2EA0" w14:textId="77777777" w:rsidR="005A78D2" w:rsidRDefault="005A78D2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9668" w14:textId="77777777" w:rsidR="005A78D2" w:rsidRDefault="005A78D2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7C4EF" w14:textId="77777777" w:rsidR="005A78D2" w:rsidRDefault="005A78D2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AE4A9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2E716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F99A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F7524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DCB02" w14:textId="77777777" w:rsidR="005A78D2" w:rsidRDefault="005A78D2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1D8E6" w14:textId="77777777" w:rsidR="005A78D2" w:rsidRDefault="005A78D2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AF334" w14:textId="77777777" w:rsidR="005A78D2" w:rsidRDefault="005A78D2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0F146" w14:textId="77777777" w:rsidR="005A78D2" w:rsidRDefault="005A78D2" w:rsidP="003C1519"/>
        </w:tc>
      </w:tr>
      <w:tr w:rsidR="005A78D2" w14:paraId="21D1FF13" w14:textId="77777777" w:rsidTr="005A78D2">
        <w:trPr>
          <w:trHeight w:hRule="exact" w:val="1355"/>
        </w:trPr>
        <w:tc>
          <w:tcPr>
            <w:tcW w:w="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6B5EC" w14:textId="77777777" w:rsidR="005A78D2" w:rsidRDefault="005A78D2" w:rsidP="003C1519"/>
        </w:tc>
        <w:tc>
          <w:tcPr>
            <w:tcW w:w="1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DF474" w14:textId="77777777" w:rsidR="005A78D2" w:rsidRDefault="005A78D2" w:rsidP="003C1519"/>
        </w:tc>
        <w:tc>
          <w:tcPr>
            <w:tcW w:w="1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7D82F" w14:textId="77777777" w:rsidR="005A78D2" w:rsidRDefault="005A78D2" w:rsidP="003C1519"/>
        </w:tc>
        <w:tc>
          <w:tcPr>
            <w:tcW w:w="1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D7F4F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9B379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6DE28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57D07" w14:textId="77777777" w:rsidR="005A78D2" w:rsidRDefault="005A78D2" w:rsidP="003C1519"/>
        </w:tc>
        <w:tc>
          <w:tcPr>
            <w:tcW w:w="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A1682" w14:textId="77777777" w:rsidR="005A78D2" w:rsidRDefault="005A78D2" w:rsidP="003C1519"/>
        </w:tc>
        <w:tc>
          <w:tcPr>
            <w:tcW w:w="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766F" w14:textId="77777777" w:rsidR="005A78D2" w:rsidRDefault="005A78D2" w:rsidP="003C1519"/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25ED0" w14:textId="77777777" w:rsidR="005A78D2" w:rsidRDefault="005A78D2" w:rsidP="003C1519"/>
        </w:tc>
        <w:tc>
          <w:tcPr>
            <w:tcW w:w="10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C06E9" w14:textId="77777777" w:rsidR="005A78D2" w:rsidRDefault="005A78D2" w:rsidP="003C1519"/>
        </w:tc>
      </w:tr>
    </w:tbl>
    <w:p w14:paraId="6C21457C" w14:textId="77777777" w:rsidR="00B663F5" w:rsidRDefault="00B663F5" w:rsidP="00B663F5">
      <w:pPr>
        <w:sectPr w:rsidR="00B663F5">
          <w:pgSz w:w="12240" w:h="15840"/>
          <w:pgMar w:top="1380" w:right="1220" w:bottom="280" w:left="1200" w:header="0" w:footer="764" w:gutter="0"/>
          <w:cols w:space="720"/>
        </w:sectPr>
      </w:pPr>
    </w:p>
    <w:p w14:paraId="53739072" w14:textId="77777777" w:rsidR="00B663F5" w:rsidRDefault="00B663F5" w:rsidP="00F350E9">
      <w:pPr>
        <w:spacing w:before="3" w:line="140" w:lineRule="exact"/>
        <w:rPr>
          <w:sz w:val="14"/>
          <w:szCs w:val="14"/>
        </w:rPr>
      </w:pPr>
    </w:p>
    <w:sectPr w:rsidR="00B663F5" w:rsidSect="00B37C0A">
      <w:pgSz w:w="12240" w:h="15840"/>
      <w:pgMar w:top="1480" w:right="1220" w:bottom="280" w:left="166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AFA4E" w14:textId="77777777" w:rsidR="004B0915" w:rsidRDefault="004B0915">
      <w:r>
        <w:separator/>
      </w:r>
    </w:p>
  </w:endnote>
  <w:endnote w:type="continuationSeparator" w:id="0">
    <w:p w14:paraId="30C3501F" w14:textId="77777777" w:rsidR="004B0915" w:rsidRDefault="004B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0449" w14:textId="63E8F9D0" w:rsidR="00D75701" w:rsidRDefault="00000000" w:rsidP="003B423F">
    <w:pPr>
      <w:tabs>
        <w:tab w:val="right" w:pos="9820"/>
      </w:tabs>
      <w:spacing w:line="200" w:lineRule="exact"/>
    </w:pPr>
    <w:r>
      <w:pict w14:anchorId="669F04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1.9pt;margin-top:742.8pt;width:16pt;height:14pt;z-index:-251658752;mso-position-horizontal-relative:page;mso-position-vertical-relative:page" filled="f" stroked="f">
          <v:textbox style="mso-next-textbox:#_x0000_s1026" inset="0,0,0,0">
            <w:txbxContent>
              <w:p w14:paraId="7D6B1912" w14:textId="76C6636F" w:rsidR="00D75701" w:rsidRDefault="00D75701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A153" w14:textId="77777777" w:rsidR="004B0915" w:rsidRDefault="004B0915">
      <w:r>
        <w:separator/>
      </w:r>
    </w:p>
  </w:footnote>
  <w:footnote w:type="continuationSeparator" w:id="0">
    <w:p w14:paraId="252E72AA" w14:textId="77777777" w:rsidR="004B0915" w:rsidRDefault="004B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2409E"/>
    <w:multiLevelType w:val="multilevel"/>
    <w:tmpl w:val="4752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2473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701"/>
    <w:rsid w:val="00016CA8"/>
    <w:rsid w:val="000F39C7"/>
    <w:rsid w:val="002C119D"/>
    <w:rsid w:val="003B423F"/>
    <w:rsid w:val="004B0915"/>
    <w:rsid w:val="004D3F27"/>
    <w:rsid w:val="00533745"/>
    <w:rsid w:val="005A78D2"/>
    <w:rsid w:val="00A53DD8"/>
    <w:rsid w:val="00B37C0A"/>
    <w:rsid w:val="00B663F5"/>
    <w:rsid w:val="00BA3FA4"/>
    <w:rsid w:val="00C82A38"/>
    <w:rsid w:val="00D75701"/>
    <w:rsid w:val="00F350E9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902D7"/>
  <w15:docId w15:val="{75A2C5E6-1B65-4BEF-9982-377C2A6C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4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23F"/>
  </w:style>
  <w:style w:type="paragraph" w:styleId="Footer">
    <w:name w:val="footer"/>
    <w:basedOn w:val="Normal"/>
    <w:link w:val="FooterChar"/>
    <w:uiPriority w:val="99"/>
    <w:unhideWhenUsed/>
    <w:rsid w:val="003B4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Gautam Tuteja</cp:lastModifiedBy>
  <cp:revision>10</cp:revision>
  <dcterms:created xsi:type="dcterms:W3CDTF">2022-04-13T05:10:00Z</dcterms:created>
  <dcterms:modified xsi:type="dcterms:W3CDTF">2022-11-08T14:55:00Z</dcterms:modified>
</cp:coreProperties>
</file>